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4672"/>
      </w:tblGrid>
      <w:tr w:rsidR="00A01B1C" w:rsidTr="00345A31">
        <w:tc>
          <w:tcPr>
            <w:tcW w:w="4788" w:type="dxa"/>
          </w:tcPr>
          <w:p w:rsidR="00345A31" w:rsidRPr="00345A31" w:rsidRDefault="00345A31" w:rsidP="00345A31">
            <w:r>
              <w:t>Thank you for your interest in volunteering with iD.A.Y.dream. We’re investing in an entire region of youth. Youth seeking success through higher education, mentoring</w:t>
            </w:r>
            <w:r w:rsidRPr="00932B7E">
              <w:rPr>
                <w:b/>
                <w:color w:val="FF0000"/>
              </w:rPr>
              <w:t>…………..</w:t>
            </w:r>
          </w:p>
        </w:tc>
        <w:tc>
          <w:tcPr>
            <w:tcW w:w="4788" w:type="dxa"/>
          </w:tcPr>
          <w:p w:rsidR="00A01B1C" w:rsidRDefault="00A01B1C" w:rsidP="0097298E">
            <w:pPr>
              <w:pStyle w:val="Logo"/>
            </w:pPr>
            <w:r w:rsidRPr="00A01B1C">
              <w:rPr>
                <w:noProof/>
              </w:rPr>
              <w:drawing>
                <wp:inline distT="0" distB="0" distL="0" distR="0">
                  <wp:extent cx="857250" cy="428625"/>
                  <wp:effectExtent l="0" t="0" r="0" b="9525"/>
                  <wp:docPr id="3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133" w:rsidRPr="00345A31" w:rsidRDefault="00855A6B" w:rsidP="00855A6B">
      <w:pPr>
        <w:pStyle w:val="Heading2"/>
        <w:rPr>
          <w:color w:val="auto"/>
        </w:rPr>
      </w:pPr>
      <w:r w:rsidRPr="00345A31">
        <w:rPr>
          <w:color w:val="auto"/>
        </w:rPr>
        <w:t>Contact Information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679"/>
        <w:gridCol w:w="6671"/>
      </w:tblGrid>
      <w:tr w:rsidR="008D0133" w:rsidTr="008728EC">
        <w:tc>
          <w:tcPr>
            <w:tcW w:w="2724" w:type="dxa"/>
            <w:vAlign w:val="center"/>
          </w:tcPr>
          <w:p w:rsidR="008D0133" w:rsidRPr="00112AFE" w:rsidRDefault="008D0133" w:rsidP="008728EC">
            <w:pPr>
              <w:jc w:val="center"/>
            </w:pPr>
            <w:r>
              <w:t>Name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728EC">
        <w:tc>
          <w:tcPr>
            <w:tcW w:w="2724" w:type="dxa"/>
            <w:vAlign w:val="center"/>
          </w:tcPr>
          <w:p w:rsidR="008D0133" w:rsidRPr="00112AFE" w:rsidRDefault="008D0133" w:rsidP="008728EC">
            <w:pPr>
              <w:jc w:val="center"/>
            </w:pPr>
            <w:r>
              <w:t xml:space="preserve">Street </w:t>
            </w:r>
            <w:r w:rsidRPr="00112AFE">
              <w:t>Address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728EC">
        <w:tc>
          <w:tcPr>
            <w:tcW w:w="2724" w:type="dxa"/>
            <w:vAlign w:val="center"/>
          </w:tcPr>
          <w:p w:rsidR="008D0133" w:rsidRPr="00112AFE" w:rsidRDefault="008D0133" w:rsidP="008728EC">
            <w:pPr>
              <w:jc w:val="center"/>
            </w:pPr>
            <w:r>
              <w:t>City ST ZIP Code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728EC">
        <w:tc>
          <w:tcPr>
            <w:tcW w:w="2724" w:type="dxa"/>
            <w:vAlign w:val="center"/>
          </w:tcPr>
          <w:p w:rsidR="008D0133" w:rsidRPr="00112AFE" w:rsidRDefault="008D0133" w:rsidP="008728EC">
            <w:pPr>
              <w:jc w:val="center"/>
            </w:pPr>
            <w:r>
              <w:t>Home Phone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728EC">
        <w:tc>
          <w:tcPr>
            <w:tcW w:w="2724" w:type="dxa"/>
            <w:vAlign w:val="center"/>
          </w:tcPr>
          <w:p w:rsidR="008D0133" w:rsidRPr="00112AFE" w:rsidRDefault="008D0133" w:rsidP="008728EC">
            <w:pPr>
              <w:jc w:val="center"/>
            </w:pPr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2035A8" w:rsidTr="008728EC">
        <w:tc>
          <w:tcPr>
            <w:tcW w:w="2724" w:type="dxa"/>
            <w:vAlign w:val="center"/>
          </w:tcPr>
          <w:p w:rsidR="002035A8" w:rsidRPr="00112AFE" w:rsidRDefault="002035A8" w:rsidP="008728EC">
            <w:pPr>
              <w:jc w:val="center"/>
            </w:pPr>
            <w:proofErr w:type="spellStart"/>
            <w:r>
              <w:t>Tshirt</w:t>
            </w:r>
            <w:proofErr w:type="spellEnd"/>
            <w:r>
              <w:t xml:space="preserve"> size (standard fitted tee)</w:t>
            </w:r>
          </w:p>
        </w:tc>
        <w:tc>
          <w:tcPr>
            <w:tcW w:w="6852" w:type="dxa"/>
            <w:vAlign w:val="center"/>
          </w:tcPr>
          <w:p w:rsidR="002035A8" w:rsidRDefault="002035A8"/>
        </w:tc>
      </w:tr>
    </w:tbl>
    <w:p w:rsidR="008D0133" w:rsidRDefault="00855A6B" w:rsidP="00855A6B">
      <w:pPr>
        <w:pStyle w:val="Heading2"/>
      </w:pPr>
      <w:r>
        <w:t>Interests</w:t>
      </w:r>
    </w:p>
    <w:p w:rsidR="0097298E" w:rsidRPr="0097298E" w:rsidRDefault="0097298E" w:rsidP="0097298E">
      <w:pPr>
        <w:pStyle w:val="Heading3"/>
      </w:pPr>
      <w:r>
        <w:t>Tell us in which areas you are interested in volunteering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60"/>
      </w:tblGrid>
      <w:tr w:rsidR="008D0133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5A31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Events</w:t>
            </w:r>
            <w:r w:rsidR="00345A31">
              <w:t xml:space="preserve"> (Annual College Tour, </w:t>
            </w:r>
            <w:bookmarkStart w:id="0" w:name="_GoBack"/>
            <w:bookmarkEnd w:id="0"/>
            <w:r w:rsidR="00BC388E">
              <w:t xml:space="preserve">Community Service, </w:t>
            </w:r>
            <w:r w:rsidR="00345A31">
              <w:t>Annual New Year’s Eve Day Event)</w:t>
            </w:r>
          </w:p>
        </w:tc>
      </w:tr>
      <w:tr w:rsidR="008D0133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Fundraising</w:t>
            </w:r>
          </w:p>
        </w:tc>
      </w:tr>
      <w:tr w:rsidR="008D0133" w:rsidRPr="00112AFE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133" w:rsidRPr="00112AF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Newsletter production</w:t>
            </w:r>
            <w:r w:rsidR="00345A31">
              <w:t xml:space="preserve"> (monthly)</w:t>
            </w:r>
          </w:p>
        </w:tc>
      </w:tr>
      <w:tr w:rsidR="008D0133" w:rsidRPr="00112AFE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388E" w:rsidRDefault="001C200E" w:rsidP="00A01B1C">
            <w:r>
              <w:fldChar w:fldCharType="begin"/>
            </w:r>
            <w:r w:rsidR="008D0133">
              <w:instrText xml:space="preserve"> MACROBUTTON  DoFieldClick ___ </w:instrText>
            </w:r>
            <w:r>
              <w:fldChar w:fldCharType="end"/>
            </w:r>
            <w:r w:rsidR="008D0133">
              <w:t>Volunteer coordination</w:t>
            </w:r>
          </w:p>
          <w:p w:rsidR="008728EC" w:rsidRPr="00112AFE" w:rsidRDefault="008728EC" w:rsidP="00A1296B">
            <w:r>
              <w:fldChar w:fldCharType="begin"/>
            </w:r>
            <w:r>
              <w:instrText xml:space="preserve"> MACROBUTTON  DoFieldClick ___ </w:instrText>
            </w:r>
            <w:r>
              <w:fldChar w:fldCharType="end"/>
            </w:r>
            <w:r>
              <w:t xml:space="preserve">Mentoring       </w:t>
            </w:r>
          </w:p>
        </w:tc>
      </w:tr>
      <w:tr w:rsidR="008728EC" w:rsidRPr="00112AFE" w:rsidTr="00855A6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28EC" w:rsidRDefault="008728EC" w:rsidP="00A01B1C"/>
        </w:tc>
      </w:tr>
    </w:tbl>
    <w:p w:rsidR="008D0133" w:rsidRDefault="00855A6B">
      <w:pPr>
        <w:pStyle w:val="Heading2"/>
      </w:pPr>
      <w:r>
        <w:t>Special Skills or Qualifications</w:t>
      </w:r>
    </w:p>
    <w:p w:rsidR="00855A6B" w:rsidRPr="00855A6B" w:rsidRDefault="00855A6B" w:rsidP="00855A6B">
      <w:pPr>
        <w:pStyle w:val="Heading3"/>
      </w:pPr>
      <w:r w:rsidRPr="00CB121E">
        <w:t xml:space="preserve">Summarize special skills and qualifications </w:t>
      </w:r>
      <w:r>
        <w:t xml:space="preserve">you have </w:t>
      </w:r>
      <w:r w:rsidRPr="00CB121E">
        <w:t>acquired from employment, previous volunteer work</w:t>
      </w:r>
      <w:r>
        <w:t>, or through other activities,</w:t>
      </w:r>
      <w:r w:rsidR="00345A31">
        <w:t xml:space="preserve"> including hobbies or sports that pertain to our mission.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50"/>
      </w:tblGrid>
      <w:tr w:rsidR="008D0133" w:rsidTr="00345A31">
        <w:trPr>
          <w:trHeight w:hRule="exact" w:val="973"/>
        </w:trPr>
        <w:tc>
          <w:tcPr>
            <w:tcW w:w="95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D0133" w:rsidRPr="00112AFE" w:rsidRDefault="008D0133"/>
        </w:tc>
      </w:tr>
    </w:tbl>
    <w:p w:rsidR="008D0133" w:rsidRDefault="00855A6B">
      <w:pPr>
        <w:pStyle w:val="Heading2"/>
      </w:pPr>
      <w:r>
        <w:t>Previous Volunteer Experience</w:t>
      </w:r>
    </w:p>
    <w:p w:rsidR="00855A6B" w:rsidRPr="00855A6B" w:rsidRDefault="00855A6B" w:rsidP="00855A6B">
      <w:pPr>
        <w:pStyle w:val="Heading3"/>
      </w:pPr>
      <w:r w:rsidRPr="00CB121E">
        <w:t xml:space="preserve">Summarize </w:t>
      </w:r>
      <w:r>
        <w:t>your previous volunteer experience.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50"/>
      </w:tblGrid>
      <w:tr w:rsidR="008D0133" w:rsidTr="00345A31">
        <w:trPr>
          <w:trHeight w:hRule="exact" w:val="1000"/>
        </w:trPr>
        <w:tc>
          <w:tcPr>
            <w:tcW w:w="95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D0133" w:rsidRPr="00112AFE" w:rsidRDefault="008D0133"/>
        </w:tc>
      </w:tr>
    </w:tbl>
    <w:p w:rsidR="008D0133" w:rsidRDefault="00345A31">
      <w:pPr>
        <w:pStyle w:val="Heading2"/>
      </w:pPr>
      <w:r>
        <w:t>Character references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87"/>
        <w:gridCol w:w="6663"/>
      </w:tblGrid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Name</w:t>
            </w:r>
            <w:r w:rsidR="00345A31">
              <w:t>/Phone: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/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345A31">
        <w:trPr>
          <w:trHeight w:val="377"/>
        </w:trPr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345A31" w:rsidP="00A01B1C">
            <w:r>
              <w:t>Name/Phone: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/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345A31" w:rsidP="00A01B1C">
            <w:r>
              <w:t>Name/Phone: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/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</w:tbl>
    <w:p w:rsidR="008D0133" w:rsidRDefault="008728EC">
      <w:pPr>
        <w:pStyle w:val="Heading2"/>
      </w:pPr>
      <w:r>
        <w:lastRenderedPageBreak/>
        <w:t>Agreement</w:t>
      </w:r>
      <w:r w:rsidR="00855A6B">
        <w:t xml:space="preserve"> and Signature</w:t>
      </w:r>
    </w:p>
    <w:p w:rsidR="00855A6B" w:rsidRDefault="00855A6B" w:rsidP="00855A6B">
      <w:pPr>
        <w:pStyle w:val="Heading3"/>
      </w:pPr>
      <w:r>
        <w:t>By submitting this application, I affirm that the facts set forth in it are true and complete. I understand that if I am accepted as a volunteer, any false statements, omissions, or other misrepresentations made by me on this application may result in my immediate dismissal.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79"/>
        <w:gridCol w:w="6671"/>
      </w:tblGrid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Name (printed)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Signature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Date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</w:tbl>
    <w:p w:rsidR="008D0133" w:rsidRDefault="00855A6B">
      <w:pPr>
        <w:pStyle w:val="Heading2"/>
      </w:pPr>
      <w:r>
        <w:t>Our Policy</w:t>
      </w:r>
    </w:p>
    <w:p w:rsidR="00855A6B" w:rsidRDefault="00855A6B" w:rsidP="00855A6B">
      <w:pPr>
        <w:pStyle w:val="Heading3"/>
      </w:pPr>
      <w:r>
        <w:t>It is the policy of this organization to provide equal opportunities without regard to race, color, religion, national origin, gender, sexual preference, age, or disability.</w:t>
      </w:r>
    </w:p>
    <w:p w:rsidR="00855A6B" w:rsidRPr="00855A6B" w:rsidRDefault="00855A6B" w:rsidP="00855A6B">
      <w:pPr>
        <w:pStyle w:val="Heading3"/>
      </w:pPr>
      <w:r>
        <w:t>Thank you for completing this application form and for your interest in volunteering with us.</w:t>
      </w:r>
    </w:p>
    <w:sectPr w:rsidR="00855A6B" w:rsidRPr="00855A6B" w:rsidSect="001C200E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A31"/>
    <w:rsid w:val="001C200E"/>
    <w:rsid w:val="002035A8"/>
    <w:rsid w:val="002E4735"/>
    <w:rsid w:val="00345A31"/>
    <w:rsid w:val="004A0A03"/>
    <w:rsid w:val="00855A6B"/>
    <w:rsid w:val="008728EC"/>
    <w:rsid w:val="008D0133"/>
    <w:rsid w:val="0097298E"/>
    <w:rsid w:val="00993B1C"/>
    <w:rsid w:val="00A01B1C"/>
    <w:rsid w:val="00A1296B"/>
    <w:rsid w:val="00BC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8F674"/>
  <w15:docId w15:val="{2CE5F72E-F4B6-4AFC-8863-61B41267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98E"/>
    <w:pPr>
      <w:spacing w:before="40" w:after="40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A01B1C"/>
    <w:pPr>
      <w:keepNext/>
      <w:spacing w:before="240" w:after="60"/>
      <w:outlineLvl w:val="0"/>
    </w:pPr>
    <w:rPr>
      <w:rFonts w:asciiTheme="majorHAnsi" w:hAnsiTheme="majorHAnsi" w:cs="Arial"/>
      <w:b/>
      <w:bCs/>
      <w:color w:val="4F6228" w:themeColor="accent3" w:themeShade="80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97298E"/>
    <w:pPr>
      <w:keepNext/>
      <w:shd w:val="clear" w:color="auto" w:fill="EAF1DD" w:themeFill="accent3" w:themeFillTint="33"/>
      <w:spacing w:before="240" w:after="60"/>
      <w:outlineLvl w:val="1"/>
    </w:pPr>
    <w:rPr>
      <w:rFonts w:asciiTheme="majorHAnsi" w:hAnsiTheme="majorHAnsi" w:cs="Arial"/>
      <w:b/>
      <w:bCs/>
      <w:iCs/>
      <w:color w:val="4F6228" w:themeColor="accent3" w:themeShade="80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98E"/>
    <w:pPr>
      <w:keepNext/>
      <w:spacing w:after="2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200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298E"/>
    <w:rPr>
      <w:rFonts w:asciiTheme="minorHAnsi" w:hAnsiTheme="minorHAnsi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1C"/>
    <w:rPr>
      <w:rFonts w:ascii="Tahoma" w:hAnsi="Tahoma" w:cs="Tahoma"/>
      <w:sz w:val="16"/>
      <w:szCs w:val="16"/>
    </w:rPr>
  </w:style>
  <w:style w:type="paragraph" w:customStyle="1" w:styleId="Logo">
    <w:name w:val="Logo"/>
    <w:basedOn w:val="Normal"/>
    <w:qFormat/>
    <w:rsid w:val="0097298E"/>
    <w:pPr>
      <w:jc w:val="right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345A31"/>
    <w:rPr>
      <w:color w:val="67656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y971d\AppData\Roaming\Microsoft\Templates\Volunteer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4636-7B2B-4C57-B722-40693DCFC0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94426B-4058-3F43-8D13-4BC0E893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C:\Users\cy971d\AppData\Roaming\Microsoft\Templates\Volunteer application.dotx</Template>
  <TotalTime>40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 application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 application</dc:title>
  <dc:creator>Brandi Day</dc:creator>
  <cp:keywords/>
  <cp:lastModifiedBy>Brandi Day</cp:lastModifiedBy>
  <cp:revision>2</cp:revision>
  <cp:lastPrinted>2003-07-23T17:40:00Z</cp:lastPrinted>
  <dcterms:created xsi:type="dcterms:W3CDTF">2016-10-17T17:07:00Z</dcterms:created>
  <dcterms:modified xsi:type="dcterms:W3CDTF">2019-08-09T21:17:00Z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TC010196511033</vt:lpwstr>
  </property>
</Properties>
</file>